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Theme="minorHAnsi" w:hAnsiTheme="minorHAnsi" w:ascii="Calibri" w:hAnsi="Calibri"/>
          <w:b/>
          <w:sz w:val="40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40"/>
        </w:rPr>
      </w:pPr>
      <w:r>
        <w:rPr>
          <w:rFonts w:ascii="Calibri" w:hAnsi="Calibri" w:asciiTheme="minorHAnsi" w:hAnsiTheme="minorHAnsi"/>
          <w:b/>
          <w:sz w:val="40"/>
        </w:rPr>
        <w:t>SIGEAS</w:t>
      </w:r>
    </w:p>
    <w:p>
      <w:pPr>
        <w:pStyle w:val="Normal"/>
        <w:jc w:val="center"/>
        <w:rPr>
          <w:rFonts w:ascii="Calibri" w:hAnsi="Calibri" w:asciiTheme="minorHAnsi" w:hAnsiTheme="minorHAnsi"/>
          <w:sz w:val="40"/>
        </w:rPr>
      </w:pPr>
      <w:r>
        <w:rPr>
          <w:rFonts w:ascii="Calibri" w:hAnsi="Calibri" w:asciiTheme="minorHAnsi" w:hAnsiTheme="minorHAnsi"/>
          <w:b/>
          <w:sz w:val="40"/>
        </w:rPr>
        <w:t>Plano de Gerência de Configuração</w:t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b w:val="false"/>
          <w:b w:val="false"/>
          <w:sz w:val="40"/>
        </w:rPr>
      </w:pPr>
      <w:r>
        <w:rPr>
          <w:rFonts w:asciiTheme="minorHAnsi" w:hAnsiTheme="minorHAnsi" w:ascii="Calibri" w:hAnsi="Calibri"/>
          <w:b w:val="false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sz w:val="40"/>
        </w:rPr>
      </w:pPr>
      <w:r>
        <w:rPr>
          <w:rFonts w:asciiTheme="minorHAnsi" w:hAnsiTheme="minorHAnsi" w:ascii="Calibri" w:hAnsi="Calibri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sz w:val="40"/>
        </w:rPr>
      </w:pPr>
      <w:r>
        <w:rPr>
          <w:rFonts w:asciiTheme="minorHAnsi" w:hAnsiTheme="minorHAnsi" w:ascii="Calibri" w:hAnsi="Calibri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  <w:sz w:val="40"/>
        </w:rPr>
      </w:pPr>
      <w:r>
        <w:rPr>
          <w:rFonts w:asciiTheme="minorHAnsi" w:hAnsiTheme="minorHAnsi" w:ascii="Calibri" w:hAnsi="Calibri"/>
          <w:sz w:val="40"/>
        </w:rPr>
      </w:r>
    </w:p>
    <w:p>
      <w:pPr>
        <w:pStyle w:val="Intodru"/>
        <w:tabs>
          <w:tab w:val="left" w:pos="8640" w:leader="none"/>
        </w:tabs>
        <w:ind w:right="3" w:hanging="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sectPr>
          <w:type w:val="nextPage"/>
          <w:pgSz w:w="12240" w:h="15840"/>
          <w:pgMar w:left="1701" w:right="1701" w:header="0" w:top="1418" w:footer="0" w:bottom="1259" w:gutter="0"/>
          <w:pgNumType w:fmt="decimal"/>
          <w:formProt w:val="false"/>
          <w:textDirection w:val="lrTb"/>
          <w:docGrid w:type="default" w:linePitch="326" w:charSpace="4294961151"/>
        </w:sectPr>
        <w:pStyle w:val="Normal"/>
        <w:jc w:val="center"/>
        <w:rPr>
          <w:rFonts w:ascii="Calibri" w:hAnsi="Calibri" w:asciiTheme="minorHAnsi" w:hAnsiTheme="minorHAnsi"/>
          <w:szCs w:val="28"/>
        </w:rPr>
      </w:pPr>
      <w:r>
        <w:rPr>
          <w:rFonts w:ascii="Calibri" w:hAnsi="Calibri" w:asciiTheme="minorHAnsi" w:hAnsiTheme="minorHAnsi"/>
          <w:sz w:val="22"/>
        </w:rPr>
        <w:t>Monteiro, 2015</w:t>
      </w:r>
    </w:p>
    <w:p>
      <w:pPr>
        <w:pStyle w:val="Heading"/>
        <w:jc w:val="left"/>
        <w:rPr>
          <w:rFonts w:ascii="Calibri" w:hAnsi="Calibri" w:cs="Times New Roman" w:asciiTheme="minorHAnsi" w:hAnsiTheme="minorHAnsi"/>
          <w:szCs w:val="28"/>
          <w:u w:val="none"/>
        </w:rPr>
      </w:pPr>
      <w:r>
        <w:rPr>
          <w:rFonts w:cs="Times New Roman" w:ascii="Calibri" w:hAnsi="Calibri" w:asciiTheme="minorHAnsi" w:hAnsiTheme="minorHAnsi"/>
          <w:szCs w:val="28"/>
          <w:u w:val="none"/>
        </w:rPr>
        <w:t>Revisões</w:t>
      </w:r>
    </w:p>
    <w:p>
      <w:pPr>
        <w:pStyle w:val="Heading"/>
        <w:jc w:val="left"/>
        <w:rPr>
          <w:rFonts w:ascii="Calibri" w:hAnsi="Calibri" w:cs="Times New Roman" w:asciiTheme="minorHAnsi" w:hAnsiTheme="minorHAnsi"/>
          <w:szCs w:val="28"/>
          <w:u w:val="none"/>
        </w:rPr>
      </w:pPr>
      <w:r>
        <w:rPr>
          <w:rFonts w:cs="Times New Roman" w:ascii="Calibri" w:hAnsi="Calibri"/>
          <w:szCs w:val="28"/>
          <w:u w:val="none"/>
        </w:rPr>
      </w:r>
    </w:p>
    <w:tbl>
      <w:tblPr>
        <w:tblW w:w="8424" w:type="dxa"/>
        <w:jc w:val="left"/>
        <w:tblInd w:w="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5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276"/>
        <w:gridCol w:w="5670"/>
        <w:gridCol w:w="1478"/>
      </w:tblGrid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Style w:val="Emphasis"/>
                <w:rFonts w:ascii="Calibri" w:hAnsi="Calibri" w:asciiTheme="minorHAnsi" w:hAnsiTheme="minorHAnsi"/>
                <w:b/>
                <w:bCs/>
              </w:rPr>
              <w:t>Data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Style w:val="Emphasis"/>
                <w:rFonts w:ascii="Calibri" w:hAnsi="Calibri" w:asciiTheme="minorHAnsi" w:hAnsiTheme="minorHAnsi"/>
                <w:b/>
                <w:bCs/>
              </w:rPr>
              <w:t>Descrição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Style w:val="Emphasis"/>
                <w:rFonts w:ascii="Calibri" w:hAnsi="Calibri" w:asciiTheme="minorHAnsi" w:hAnsiTheme="minorHAnsi"/>
                <w:b/>
                <w:bCs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05.12.2015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Alteração em tabela de i</w:t>
            </w:r>
            <w:r>
              <w:rPr>
                <w:rFonts w:ascii="Calibri" w:hAnsi="Calibri" w:asciiTheme="minorHAnsi" w:hAnsiTheme="minorHAnsi"/>
                <w:color w:val="000000"/>
              </w:rPr>
              <w:t>dentificadores e nomes dos artefatos. Versão: 1.1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Luiz Antonio Pereira</w:t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08</w:t>
            </w:r>
            <w:bookmarkStart w:id="0" w:name="_GoBack"/>
            <w:bookmarkEnd w:id="0"/>
            <w:r>
              <w:rPr>
                <w:rFonts w:ascii="Calibri" w:hAnsi="Calibri" w:asciiTheme="minorHAnsi" w:hAnsiTheme="minorHAnsi"/>
              </w:rPr>
              <w:t>.12.2015</w:t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Alteração em tabela de i</w:t>
            </w:r>
            <w:r>
              <w:rPr>
                <w:rFonts w:ascii="Calibri" w:hAnsi="Calibri" w:asciiTheme="minorHAnsi" w:hAnsiTheme="minorHAnsi"/>
                <w:color w:val="000000"/>
              </w:rPr>
              <w:t>dentificadores e nomes dos artefatos. Versão: 1.1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Luiz Antonio Pereira</w:t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b/>
          <w:b/>
          <w:bCs/>
          <w:sz w:val="22"/>
        </w:rPr>
      </w:pPr>
      <w:r>
        <w:rPr>
          <w:rFonts w:asciiTheme="minorHAnsi" w:hAnsiTheme="minorHAnsi" w:ascii="Calibri" w:hAnsi="Calibri"/>
          <w:b/>
          <w:bCs/>
          <w:sz w:val="22"/>
        </w:rPr>
      </w:r>
      <w:r>
        <w:br w:type="page"/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bCs/>
          <w:sz w:val="22"/>
        </w:rPr>
      </w:pPr>
      <w:r>
        <w:rPr>
          <w:rFonts w:ascii="Calibri" w:hAnsi="Calibri" w:asciiTheme="minorHAnsi" w:hAnsiTheme="minorHAnsi"/>
          <w:b/>
          <w:bCs/>
          <w:sz w:val="22"/>
        </w:rPr>
        <w:t>CONTEÚDO</w:t>
      </w:r>
    </w:p>
    <w:p>
      <w:pPr>
        <w:pStyle w:val="Normal"/>
        <w:jc w:val="both"/>
        <w:rPr/>
      </w:pPr>
      <w:r>
        <w:rPr/>
      </w:r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r>
        <w:fldChar w:fldCharType="begin"/>
      </w:r>
      <w:r>
        <w:instrText> TOC \z \o "1-4" \h</w:instrText>
      </w:r>
      <w:r>
        <w:fldChar w:fldCharType="separate"/>
      </w:r>
      <w:hyperlink w:anchor="__RefHeading___Toc413326730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Introdução</w:t>
          <w:tab/>
          <w:t>4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1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1.1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Objetivos</w:t>
          <w:tab/>
          <w:t>4</w:t>
        </w:r>
      </w:hyperlink>
    </w:p>
    <w:p>
      <w:pPr>
        <w:pStyle w:val="Contents3"/>
        <w:tabs>
          <w:tab w:val="left" w:pos="120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2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1.1.1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Organização do Documento</w:t>
          <w:tab/>
          <w:t>4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3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2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Papeis e Responsabilidades</w:t>
          <w:tab/>
          <w:t>5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4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3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Plano de Configuração</w:t>
          <w:tab/>
          <w:t>5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5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3.1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Controle de Configuração</w:t>
          <w:tab/>
          <w:t>5</w:t>
        </w:r>
      </w:hyperlink>
    </w:p>
    <w:p>
      <w:pPr>
        <w:pStyle w:val="Contents3"/>
        <w:tabs>
          <w:tab w:val="left" w:pos="120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6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3.1.1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Estrutura do Repositório de Gerência de Configuração</w:t>
          <w:tab/>
          <w:t>6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7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4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Métodos de Identificação</w:t>
          <w:tab/>
          <w:t>7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8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4.1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Documentos</w:t>
          <w:tab/>
          <w:t>7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39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4.2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Versionamento</w:t>
          <w:tab/>
          <w:t>8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40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4.3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Baselines e Releases</w:t>
          <w:tab/>
          <w:t>9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41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5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Ambiente, Ferramentas e Infra-estrutura</w:t>
          <w:tab/>
          <w:t>10</w:t>
        </w:r>
      </w:hyperlink>
    </w:p>
    <w:p>
      <w:pPr>
        <w:pStyle w:val="Contents2"/>
        <w:tabs>
          <w:tab w:val="left" w:pos="960" w:leader="none"/>
          <w:tab w:val="right" w:pos="8828" w:leader="dot"/>
        </w:tabs>
        <w:rPr>
          <w:rFonts w:ascii="Calibri" w:hAnsi="Calibri" w:asciiTheme="minorHAnsi" w:hAnsiTheme="minorHAnsi"/>
        </w:rPr>
      </w:pPr>
      <w:hyperlink w:anchor="__RefHeading___Toc413326742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5.1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Plano de Software</w:t>
          <w:tab/>
          <w:t>10</w:t>
        </w:r>
      </w:hyperlink>
    </w:p>
    <w:p>
      <w:pPr>
        <w:pStyle w:val="Contents1"/>
        <w:tabs>
          <w:tab w:val="left" w:pos="480" w:leader="none"/>
          <w:tab w:val="right" w:pos="8828" w:leader="dot"/>
        </w:tabs>
        <w:rPr/>
      </w:pPr>
      <w:hyperlink w:anchor="__RefHeading___Toc413326743">
        <w:r>
          <w:rPr>
            <w:webHidden/>
            <w:rStyle w:val="IndexLink"/>
            <w:rFonts w:ascii="Calibri" w:hAnsi="Calibri" w:asciiTheme="minorHAnsi" w:hAnsiTheme="minorHAnsi"/>
            <w:lang w:eastAsia="pt-BR"/>
          </w:rPr>
          <w:t>6</w:t>
        </w:r>
        <w:r>
          <w:rPr>
            <w:rStyle w:val="IndexLink"/>
            <w:rFonts w:cs="Calibri" w:ascii="Calibri" w:hAnsi="Calibri" w:asciiTheme="minorHAnsi" w:hAnsiTheme="minorHAnsi"/>
            <w:sz w:val="22"/>
            <w:szCs w:val="22"/>
            <w:lang w:eastAsia="pt-BR"/>
          </w:rPr>
          <w:tab/>
        </w:r>
        <w:r>
          <w:rPr>
            <w:rStyle w:val="IndexLink"/>
            <w:rFonts w:ascii="Calibri" w:hAnsi="Calibri" w:asciiTheme="minorHAnsi" w:hAnsiTheme="minorHAnsi"/>
            <w:lang w:eastAsia="pt-BR"/>
          </w:rPr>
          <w:t>Estrutura de Branches do Projeto</w:t>
          <w:tab/>
          <w:t>11</w:t>
        </w:r>
      </w:hyperlink>
      <w:r>
        <w:fldChar w:fldCharType="end"/>
      </w:r>
    </w:p>
    <w:p>
      <w:pPr>
        <w:pStyle w:val="Heading1"/>
        <w:numPr>
          <w:ilvl w:val="0"/>
          <w:numId w:val="2"/>
        </w:numPr>
        <w:ind w:left="431" w:hanging="431"/>
        <w:rPr>
          <w:rFonts w:ascii="Calibri" w:hAnsi="Calibri" w:asciiTheme="minorHAnsi" w:hAnsiTheme="minorHAnsi"/>
          <w:color w:val="000000"/>
        </w:rPr>
      </w:pPr>
      <w:bookmarkStart w:id="1" w:name="__RefHeading___Toc413326730"/>
      <w:bookmarkEnd w:id="1"/>
      <w:r>
        <w:rPr>
          <w:rFonts w:ascii="Calibri" w:hAnsi="Calibri" w:asciiTheme="minorHAnsi" w:hAnsiTheme="minorHAnsi"/>
        </w:rPr>
        <w:t>Introdução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Este documento descreve o Plano de Gerência de Configuração para o projeto de desenvolvimento do sistema SIGEAS.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color w:val="000000"/>
        </w:rPr>
      </w:pPr>
      <w:bookmarkStart w:id="2" w:name="__RefHeading___Toc413326731"/>
      <w:bookmarkEnd w:id="2"/>
      <w:r>
        <w:rPr>
          <w:rFonts w:ascii="Calibri" w:hAnsi="Calibri" w:asciiTheme="minorHAnsi" w:hAnsiTheme="minorHAnsi"/>
        </w:rPr>
        <w:t>Objetivos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 presente documento tem por objetivo apresentar a organização, nomenclatura e regras de versionamento para a gerencia de configuração do projeto de desenvolvimento do sistema SIGEAS.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>Este plano é destinado a todos os integrantes da equipe responsável pelo o desenvolvimento do sistema.</w:t>
      </w:r>
    </w:p>
    <w:p>
      <w:pPr>
        <w:pStyle w:val="Heading3"/>
        <w:numPr>
          <w:ilvl w:val="2"/>
          <w:numId w:val="2"/>
        </w:numPr>
        <w:spacing w:before="120" w:after="120"/>
        <w:rPr>
          <w:rFonts w:ascii="Calibri" w:hAnsi="Calibri" w:asciiTheme="minorHAnsi" w:hAnsiTheme="minorHAnsi"/>
          <w:color w:val="000000"/>
        </w:rPr>
      </w:pPr>
      <w:bookmarkStart w:id="3" w:name="__RefHeading___Toc413326732"/>
      <w:bookmarkEnd w:id="3"/>
      <w:r>
        <w:rPr>
          <w:rFonts w:ascii="Calibri" w:hAnsi="Calibri" w:asciiTheme="minorHAnsi" w:hAnsiTheme="minorHAnsi"/>
        </w:rPr>
        <w:t>Organização do Documento</w:t>
      </w:r>
    </w:p>
    <w:p>
      <w:pPr>
        <w:pStyle w:val="Normal"/>
        <w:ind w:firstLine="708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 xml:space="preserve">As seções subsequentes deste documento estão assim organizadas: 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Seção 2, onde são descritos os papeis e responsabilidades da gerência de configuração; 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Seção 3 onde é apresentado o plano de configuração onde é definido a estrutura do armazenamento, as configurações bases do projeto, o controle de configuração e as políticas de segurança e acesso aos itens de configuração; 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Seção 4, onde são descritos os métodos de identificação de documentos, versionamentos, baselines e releases.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Seção 5, onde são descritos o ambiente, as ferramentas e a infraestrutura utilizadas no desenvolvimento do projeto.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Seção 6, onde contém a estratégia de branches para execução do projeto.</w:t>
      </w:r>
    </w:p>
    <w:p>
      <w:pPr>
        <w:pStyle w:val="Normal"/>
        <w:numPr>
          <w:ilvl w:val="0"/>
          <w:numId w:val="5"/>
        </w:numPr>
        <w:jc w:val="both"/>
        <w:rPr>
          <w:rFonts w:ascii="Calibri" w:hAnsi="Calibri" w:asciiTheme="minorHAnsi" w:hAnsiTheme="minorHAnsi"/>
          <w:i/>
          <w:i/>
        </w:rPr>
      </w:pPr>
      <w:r>
        <w:rPr>
          <w:rFonts w:ascii="Calibri" w:hAnsi="Calibri" w:asciiTheme="minorHAnsi" w:hAnsiTheme="minorHAnsi"/>
        </w:rPr>
        <w:t>Seção 7, onde estão presentes as referências.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2"/>
        </w:numPr>
        <w:ind w:left="431" w:hanging="431"/>
        <w:rPr>
          <w:rFonts w:ascii="Calibri" w:hAnsi="Calibri" w:asciiTheme="minorHAnsi" w:hAnsiTheme="minorHAnsi"/>
        </w:rPr>
      </w:pPr>
      <w:bookmarkStart w:id="4" w:name="__RefHeading___Toc413326733"/>
      <w:bookmarkEnd w:id="4"/>
      <w:r>
        <w:rPr>
          <w:rFonts w:ascii="Calibri" w:hAnsi="Calibri" w:asciiTheme="minorHAnsi" w:hAnsiTheme="minorHAnsi"/>
        </w:rPr>
        <w:t>Papeis e Responsabilidades</w:t>
      </w:r>
    </w:p>
    <w:tbl>
      <w:tblPr>
        <w:tblW w:w="9114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36"/>
        <w:gridCol w:w="5177"/>
      </w:tblGrid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</w:rPr>
              <w:t>Papel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</w:rPr>
              <w:t>Responsabilidade</w:t>
            </w:r>
          </w:p>
        </w:tc>
      </w:tr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Gerente de Desenvolvimento (GD)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Juntamente com a CCM receber, analisar e aprovar os PFM.</w:t>
            </w:r>
          </w:p>
        </w:tc>
      </w:tr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Líder de Projeto (LP)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rPr/>
        <w:tc>
          <w:tcPr>
            <w:tcW w:w="3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Responsável pela Configuração (RC)</w:t>
            </w:r>
          </w:p>
        </w:tc>
        <w:tc>
          <w:tcPr>
            <w:tcW w:w="51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Heading1"/>
        <w:numPr>
          <w:ilvl w:val="0"/>
          <w:numId w:val="2"/>
        </w:numPr>
        <w:ind w:left="431" w:hanging="431"/>
        <w:rPr>
          <w:rFonts w:ascii="Calibri" w:hAnsi="Calibri" w:asciiTheme="minorHAnsi" w:hAnsiTheme="minorHAnsi"/>
        </w:rPr>
      </w:pPr>
      <w:bookmarkStart w:id="5" w:name="__RefHeading___Toc413326734"/>
      <w:bookmarkEnd w:id="5"/>
      <w:r>
        <w:rPr>
          <w:rFonts w:ascii="Calibri" w:hAnsi="Calibri" w:asciiTheme="minorHAnsi" w:hAnsiTheme="minorHAnsi"/>
        </w:rPr>
        <w:t>Plano de Configuração</w:t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color w:val="000000"/>
        </w:rPr>
      </w:pPr>
      <w:bookmarkStart w:id="6" w:name="__RefHeading___Toc413326735"/>
      <w:bookmarkEnd w:id="6"/>
      <w:r>
        <w:rPr>
          <w:rFonts w:ascii="Calibri" w:hAnsi="Calibri" w:asciiTheme="minorHAnsi" w:hAnsiTheme="minorHAnsi"/>
        </w:rPr>
        <w:t>Controle de Configuração</w:t>
      </w:r>
    </w:p>
    <w:p>
      <w:pPr>
        <w:pStyle w:val="Normal"/>
        <w:ind w:firstLine="431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color w:val="000000"/>
        </w:rPr>
        <w:t xml:space="preserve">O servidor que será usado para controle de configuração é o Git. Nossa escolha se justifica não somente pelo fato deste servidor estar presente em um grande número de projetos de softwares de alto-padrão (como Eclipse, GNOME e jQuery) [1], mas também por conter características necessárias e importantes para o gerenciamento de configuração, como: suporte consistente para desenvolvimentos não-lineares; desenvolvimento distribuído; autenticação criptográfica do histórico; estratégias de </w:t>
      </w:r>
      <w:r>
        <w:rPr>
          <w:rFonts w:ascii="Calibri" w:hAnsi="Calibri" w:asciiTheme="minorHAnsi" w:hAnsiTheme="minorHAnsi"/>
          <w:i/>
          <w:iCs/>
          <w:color w:val="000000"/>
        </w:rPr>
        <w:t>merge</w:t>
      </w:r>
      <w:r>
        <w:rPr>
          <w:rFonts w:ascii="Calibri" w:hAnsi="Calibri" w:asciiTheme="minorHAnsi" w:hAnsiTheme="minorHAnsi"/>
          <w:color w:val="000000"/>
        </w:rPr>
        <w:t xml:space="preserve"> conectáveis. [2]</w:t>
      </w:r>
    </w:p>
    <w:p>
      <w:pPr>
        <w:pStyle w:val="Heading3"/>
        <w:numPr>
          <w:ilvl w:val="2"/>
          <w:numId w:val="2"/>
        </w:numPr>
        <w:rPr>
          <w:rFonts w:ascii="Calibri" w:hAnsi="Calibri" w:asciiTheme="minorHAnsi" w:hAnsiTheme="minorHAnsi"/>
          <w:color w:val="000000"/>
        </w:rPr>
      </w:pPr>
      <w:bookmarkStart w:id="7" w:name="__RefHeading___Toc413326736"/>
      <w:bookmarkEnd w:id="7"/>
      <w:r>
        <w:rPr>
          <w:rFonts w:ascii="Calibri" w:hAnsi="Calibri" w:asciiTheme="minorHAnsi" w:hAnsiTheme="minorHAnsi"/>
        </w:rPr>
        <w:t>Estrutura do Repositório de Gerência de Configuração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A seguir, será apresenta a estrutura definida para armazenamento dos artefatos do projeto no repositório.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Repositório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+-01-SISTEMA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+-01-REQUISITOS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+-02-ANALISE E PROJETO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+-03-IMPLEMENTACAO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+-04-TESTE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+-05-GERENCIA DE CONFIGURACAO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+-02-PROJETO-2015.2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+-01-GERENCIA DE PROJETO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+-02-ACOMPANHAMENTO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 xml:space="preserve">   </w:t>
      </w:r>
      <w:r>
        <w:rPr>
          <w:rFonts w:ascii="Calibri" w:hAnsi="Calibri" w:asciiTheme="minorHAnsi" w:hAnsiTheme="minorHAnsi"/>
          <w:color w:val="000000"/>
        </w:rPr>
        <w:t>| +-CONSVV-ITYY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+-03-ATAS DE REUNIAO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|  +-04-TESTE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 xml:space="preserve">   </w:t>
      </w:r>
      <w:r>
        <w:rPr>
          <w:rFonts w:ascii="Calibri" w:hAnsi="Calibri" w:asciiTheme="minorHAnsi" w:hAnsiTheme="minorHAnsi"/>
          <w:color w:val="000000"/>
        </w:rPr>
        <w:t>|  +-CONSVV-ITYY</w:t>
      </w:r>
    </w:p>
    <w:p>
      <w:pPr>
        <w:pStyle w:val="Normal"/>
        <w:ind w:left="707" w:firstLine="2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ind w:firstLine="576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O repositório é dividido em Sistema, para artefatos que pertencem ao sistema independente de quantos projetos irão desenvolvê-lo e Projeto-XXX, onde XXX é o identificador do projeto.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tbl>
      <w:tblPr>
        <w:tblW w:w="8532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2"/>
        <w:gridCol w:w="2551"/>
        <w:gridCol w:w="3889"/>
      </w:tblGrid>
      <w:tr>
        <w:trPr/>
        <w:tc>
          <w:tcPr>
            <w:tcW w:w="2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Diretório Principal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Subdiretório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Descrição</w:t>
            </w:r>
          </w:p>
        </w:tc>
      </w:tr>
      <w:tr>
        <w:trPr>
          <w:cantSplit w:val="true"/>
        </w:trPr>
        <w:tc>
          <w:tcPr>
            <w:tcW w:w="2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01-SISTEMA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01-REQUISITOS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de Documentos de requisitos, documentos de casos de uso, Product backlog, User stories, etc.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02-ANALISE E PROJETO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Documentos referentes à análise e projeto do sistema como documentos de arquitetura, modelos UML, modelo de dados, dicionário de dados, etc.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03-IMPLEMENTACAO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Nesse diretório deve estar todo o código relativo ao sistema.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04-TESTE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 xml:space="preserve">Documento relativo aos cenários de teste para as User Stories. 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05-GERENCIA DE CONFIGURACAO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do plano de gerência de configuração.</w:t>
            </w:r>
          </w:p>
        </w:tc>
      </w:tr>
      <w:tr>
        <w:trPr>
          <w:cantSplit w:val="true"/>
        </w:trPr>
        <w:tc>
          <w:tcPr>
            <w:tcW w:w="20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02-PROJETO-2015.2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01-GERENCIA DE PROJETO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do plano de projeto.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02-ACOMPANHAMENTO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03-ATAS DE REUNIAO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das Atas de reunião do projeto.</w:t>
            </w:r>
          </w:p>
        </w:tc>
      </w:tr>
      <w:tr>
        <w:trPr>
          <w:cantSplit w:val="true"/>
        </w:trPr>
        <w:tc>
          <w:tcPr>
            <w:tcW w:w="20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04-TESTE</w:t>
            </w:r>
          </w:p>
        </w:tc>
        <w:tc>
          <w:tcPr>
            <w:tcW w:w="3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0"/>
        </w:numPr>
        <w:ind w:left="431" w:hanging="431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2"/>
        </w:numPr>
        <w:ind w:left="431" w:hanging="431"/>
        <w:rPr>
          <w:rFonts w:ascii="Calibri" w:hAnsi="Calibri" w:asciiTheme="minorHAnsi" w:hAnsiTheme="minorHAnsi"/>
        </w:rPr>
      </w:pPr>
      <w:bookmarkStart w:id="8" w:name="__RefHeading___Toc413326737"/>
      <w:bookmarkEnd w:id="8"/>
      <w:r>
        <w:rPr>
          <w:rFonts w:ascii="Calibri" w:hAnsi="Calibri" w:asciiTheme="minorHAnsi" w:hAnsiTheme="minorHAnsi"/>
        </w:rPr>
        <w:t>Métodos de Identificação</w:t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color w:val="000000"/>
        </w:rPr>
      </w:pPr>
      <w:bookmarkStart w:id="9" w:name="__RefHeading___Toc413326738"/>
      <w:bookmarkEnd w:id="9"/>
      <w:r>
        <w:rPr>
          <w:rFonts w:ascii="Calibri" w:hAnsi="Calibri" w:asciiTheme="minorHAnsi" w:hAnsiTheme="minorHAnsi"/>
        </w:rPr>
        <w:t>Documentos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Todos os documentos disponibilizados no repositório devem ser identificados baseados na seguinte nomenclatura: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ind w:firstLine="709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&lt;ID_ARTEFATO&gt;-&lt;NOME_ARTEFATO&gt;</w:t>
      </w:r>
    </w:p>
    <w:p>
      <w:pPr>
        <w:pStyle w:val="Normal"/>
        <w:ind w:firstLine="709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Onde: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 xml:space="preserve">&lt;ID_ARTEFATO&gt; é a sigla de identificação do artefato conforme </w:t>
      </w:r>
      <w:r>
        <w:rPr>
          <w:rFonts w:ascii="Calibri" w:hAnsi="Calibri" w:asciiTheme="minorHAnsi" w:hAnsiTheme="minorHAnsi"/>
          <w:color w:val="000000"/>
        </w:rPr>
        <w:fldChar w:fldCharType="begin"/>
      </w:r>
      <w:r>
        <w:instrText> REF _Ref286944089 \h </w:instrText>
      </w:r>
      <w:r>
        <w:fldChar w:fldCharType="separate"/>
      </w:r>
      <w:r>
        <w:t>Tabela 1</w:t>
      </w:r>
      <w:r>
        <w:fldChar w:fldCharType="end"/>
      </w:r>
      <w:r>
        <w:rPr>
          <w:rFonts w:ascii="Calibri" w:hAnsi="Calibri" w:asciiTheme="minorHAnsi" w:hAnsiTheme="minorHAnsi"/>
          <w:color w:val="000000"/>
        </w:rPr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 xml:space="preserve">&lt;NOME_ARTEFATO&gt; é nome de identificação do artefato conforme </w:t>
      </w:r>
      <w:r>
        <w:rPr>
          <w:rFonts w:ascii="Calibri" w:hAnsi="Calibri" w:asciiTheme="minorHAnsi" w:hAnsiTheme="minorHAnsi"/>
          <w:color w:val="000000"/>
        </w:rPr>
        <w:fldChar w:fldCharType="begin"/>
      </w:r>
      <w:r>
        <w:instrText> REF _Ref286944089 \h </w:instrText>
      </w:r>
      <w:r>
        <w:fldChar w:fldCharType="separate"/>
      </w:r>
      <w:r>
        <w:t>Tabela 1</w:t>
      </w:r>
      <w:r>
        <w:fldChar w:fldCharType="end"/>
      </w:r>
      <w:r>
        <w:rPr>
          <w:rFonts w:ascii="Calibri" w:hAnsi="Calibri" w:asciiTheme="minorHAnsi" w:hAnsiTheme="minorHAnsi"/>
          <w:color w:val="000000"/>
        </w:rPr>
        <w:t>.</w:t>
      </w:r>
    </w:p>
    <w:p>
      <w:pPr>
        <w:pStyle w:val="Normal"/>
        <w:ind w:left="1429" w:hanging="0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tbl>
      <w:tblPr>
        <w:tblW w:w="8536" w:type="dxa"/>
        <w:jc w:val="left"/>
        <w:tblInd w:w="5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1"/>
        <w:gridCol w:w="6454"/>
      </w:tblGrid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ID_ARTEFATO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NOME_ARTEFATO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PPJ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Plano de Projeto</w:t>
            </w:r>
          </w:p>
        </w:tc>
      </w:tr>
      <w:tr>
        <w:trPr/>
        <w:tc>
          <w:tcPr>
            <w:tcW w:w="208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ARQ</w:t>
            </w:r>
          </w:p>
        </w:tc>
        <w:tc>
          <w:tcPr>
            <w:tcW w:w="64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Arquitetura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REQ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Requisitos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UCS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Casos de Uso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cs="Calibri"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PEC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cs="Calibri"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Documentação de Projeto Estrutural e Comportamental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PBL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Product Backlog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TEA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Testes de Aceitação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PGC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Plano de Gerência de Configuração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PIT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Plano de Iteração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DRI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Documento de Riscos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ATA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 xml:space="preserve">RAP 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Relatório de Acompanhamento do Projeto</w:t>
            </w:r>
          </w:p>
        </w:tc>
      </w:tr>
      <w:tr>
        <w:trPr/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BRD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color w:val="000000"/>
                <w:sz w:val="22"/>
                <w:szCs w:val="22"/>
              </w:rPr>
              <w:t>Burndown</w:t>
            </w:r>
          </w:p>
        </w:tc>
      </w:tr>
    </w:tbl>
    <w:p>
      <w:pPr>
        <w:pStyle w:val="Caption1"/>
        <w:rPr/>
      </w:pPr>
      <w:bookmarkStart w:id="10" w:name="_Ref286944089"/>
      <w:r>
        <w:rPr>
          <w:rFonts w:ascii="Calibri" w:hAnsi="Calibri" w:asciiTheme="minorHAnsi" w:hAnsiTheme="minorHAnsi"/>
          <w:b w:val="false"/>
          <w:color w:val="000000"/>
        </w:rPr>
        <w:t xml:space="preserve">Tabela </w:t>
      </w:r>
      <w:r>
        <w:rPr>
          <w:rFonts w:ascii="Calibri" w:hAnsi="Calibri" w:asciiTheme="minorHAnsi" w:hAnsiTheme="minorHAnsi"/>
          <w:b w:val="false"/>
          <w:color w:val="000000"/>
        </w:rPr>
        <w:fldChar w:fldCharType="begin"/>
      </w:r>
      <w:r>
        <w:instrText> SEQ "Tabela" \* ARABIC </w:instrText>
      </w:r>
      <w:r>
        <w:fldChar w:fldCharType="separate"/>
      </w:r>
      <w:r>
        <w:t>1</w:t>
      </w:r>
      <w:r>
        <w:fldChar w:fldCharType="end"/>
      </w:r>
      <w:bookmarkEnd w:id="10"/>
      <w:r>
        <w:rPr>
          <w:rFonts w:ascii="Calibri" w:hAnsi="Calibri" w:asciiTheme="minorHAnsi" w:hAnsiTheme="minorHAnsi"/>
          <w:b w:val="false"/>
          <w:color w:val="000000"/>
        </w:rPr>
        <w:t xml:space="preserve"> - Identificadores e Nomes dos Artefatos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color w:val="000000"/>
        </w:rPr>
      </w:pPr>
      <w:bookmarkStart w:id="11" w:name="__RefHeading___Toc413326739"/>
      <w:bookmarkEnd w:id="11"/>
      <w:r>
        <w:rPr>
          <w:rFonts w:ascii="Calibri" w:hAnsi="Calibri" w:asciiTheme="minorHAnsi" w:hAnsiTheme="minorHAnsi"/>
        </w:rPr>
        <w:t>Versionamento</w:t>
      </w:r>
    </w:p>
    <w:p>
      <w:pPr>
        <w:pStyle w:val="Normal"/>
        <w:ind w:firstLine="576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A abordagem de versionamento de software se baseará no seguinte modelo:</w:t>
      </w:r>
    </w:p>
    <w:p>
      <w:pPr>
        <w:pStyle w:val="Normal"/>
        <w:ind w:firstLine="576"/>
        <w:jc w:val="center"/>
        <w:rPr/>
      </w:pPr>
      <w:r>
        <w:rPr>
          <w:rFonts w:ascii="Calibri" w:hAnsi="Calibri" w:asciiTheme="minorHAnsi" w:hAnsiTheme="minorHAnsi"/>
          <w:color w:val="000000"/>
        </w:rPr>
        <w:t>&lt;MAJOR&gt;.&lt;MINOR&gt;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>&lt;MAJOR&gt; é a versão da release disponibilizado ao cliente. Esta versão deve ser incrementada se uma nova release for liberada. Nesse caso, a versões &lt;MINOR&gt; devem ser redefinidas para zero (0).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ascii="Calibri" w:hAnsi="Calibri" w:asciiTheme="minorHAnsi" w:hAnsiTheme="minorHAnsi"/>
          <w:color w:val="000000"/>
        </w:rPr>
        <w:t xml:space="preserve">&lt;MINOR&gt; é a versão que faz referência a novas funcionalidades implementadas na release disponibilizada ao cliente. Esta versão deve ser incrementada a cada nova funcionalidade </w:t>
      </w:r>
      <w:r>
        <w:rPr>
          <w:rFonts w:ascii="Calibri" w:hAnsi="Calibri" w:asciiTheme="minorHAnsi" w:hAnsiTheme="minorHAnsi"/>
          <w:color w:val="000000"/>
        </w:rPr>
        <w:t xml:space="preserve">e correção de bug </w:t>
      </w:r>
      <w:r>
        <w:rPr>
          <w:rFonts w:ascii="Calibri" w:hAnsi="Calibri" w:asciiTheme="minorHAnsi" w:hAnsiTheme="minorHAnsi"/>
          <w:color w:val="000000"/>
        </w:rPr>
        <w:t>promovida a release liberada.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color w:val="000000"/>
        </w:rPr>
      </w:pPr>
      <w:bookmarkStart w:id="12" w:name="__RefHeading___Toc413326740"/>
      <w:bookmarkEnd w:id="12"/>
      <w:r>
        <w:rPr>
          <w:rFonts w:ascii="Calibri" w:hAnsi="Calibri" w:asciiTheme="minorHAnsi" w:hAnsiTheme="minorHAnsi"/>
        </w:rPr>
        <w:t>Baselines e Releases</w:t>
      </w:r>
    </w:p>
    <w:p>
      <w:pPr>
        <w:pStyle w:val="Normal"/>
        <w:ind w:firstLine="431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Sempre que tivermos uma versão estável do software para testes ou aprovada da documentação deve ser gerada uma baseline com o objetivo de recuarmos os estado em que ficou o código e a documentação.</w:t>
      </w:r>
    </w:p>
    <w:p>
      <w:pPr>
        <w:pStyle w:val="Normal"/>
        <w:ind w:firstLine="431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Abaixo, segue o modelo para nomenclatura de baselines e releases. Durante uma iteração, várias baselines são geradas, com o objetivo de ser utilizada para testes. Caso uma baseline possua erro uma nova baseline deverá ser gerada para uma nova rodada de testes. Assim, as baselines devem seguir a seguinte nomenclatura: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B-CONS&lt;ID_VERSAO&gt;-IT&lt;NUMERO_ITERACAO&gt;-&lt;NUMERO_DA_BASELINE&gt;</w:t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Onde: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ID_VERSAO: O identificador da versão que está sendo construída.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NUMERO_ITERACAO: O número da iteração em que foi gerada a baseline.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NUMERO_BASELINE: O número sequencial da baseline dentro da iteração.</w:t>
      </w:r>
    </w:p>
    <w:p>
      <w:pPr>
        <w:pStyle w:val="Normal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ind w:firstLine="360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Para releases a nomenclatura é parecida. Todo o fim de iteração deve ser gerada uma release com a versão a ser validada pelo cliente. Assim, as releases de iteração devem seguir a seguinte nomenclatura.</w:t>
      </w:r>
    </w:p>
    <w:p>
      <w:pPr>
        <w:pStyle w:val="Normal"/>
        <w:ind w:firstLine="360"/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R- CONS&lt;ID_VERSAO&gt;-IT&lt;NUMERO_ITERACAO&gt;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Normal"/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Onde: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asciiTheme="minorHAnsi" w:hAnsiTheme="minorHAnsi"/>
          <w:color w:val="000000"/>
        </w:rPr>
      </w:pPr>
      <w:r>
        <w:rPr>
          <w:rFonts w:ascii="Calibri" w:hAnsi="Calibri" w:asciiTheme="minorHAnsi" w:hAnsiTheme="minorHAnsi"/>
          <w:color w:val="000000"/>
        </w:rPr>
        <w:t>ID_VERSAO: O identificador da versão que está sendo construída.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="Calibri" w:hAnsi="Calibri" w:asciiTheme="minorHAnsi" w:hAnsiTheme="minorHAnsi"/>
          <w:color w:val="000000"/>
        </w:rPr>
        <w:t>NUMERO_ITERACAO: O número da iteração em que foi gerada a release.</w:t>
      </w:r>
    </w:p>
    <w:p>
      <w:pPr>
        <w:pStyle w:val="Normal"/>
        <w:rPr>
          <w:rFonts w:ascii="Calibri" w:hAnsi="Calibri" w:asciiTheme="minorHAnsi" w:hAnsiTheme="minorHAnsi"/>
          <w:i/>
          <w:i/>
          <w:color w:val="1F497D"/>
        </w:rPr>
      </w:pPr>
      <w:r>
        <w:rPr>
          <w:rFonts w:asciiTheme="minorHAnsi" w:hAnsiTheme="minorHAnsi" w:ascii="Calibri" w:hAnsi="Calibri"/>
          <w:i/>
          <w:color w:val="1F497D"/>
        </w:rPr>
      </w:r>
    </w:p>
    <w:p>
      <w:pPr>
        <w:pStyle w:val="Heading1"/>
        <w:numPr>
          <w:ilvl w:val="0"/>
          <w:numId w:val="2"/>
        </w:numPr>
        <w:ind w:left="431" w:hanging="431"/>
        <w:rPr>
          <w:rFonts w:ascii="Calibri" w:hAnsi="Calibri" w:asciiTheme="minorHAnsi" w:hAnsiTheme="minorHAnsi"/>
        </w:rPr>
      </w:pPr>
      <w:bookmarkStart w:id="13" w:name="__RefHeading___Toc413326741"/>
      <w:bookmarkEnd w:id="13"/>
      <w:r>
        <w:rPr>
          <w:rFonts w:ascii="Calibri" w:hAnsi="Calibri" w:asciiTheme="minorHAnsi" w:hAnsiTheme="minorHAnsi"/>
        </w:rPr>
        <w:t>Ambiente, Ferramentas e Infra-estrutura</w:t>
      </w:r>
    </w:p>
    <w:p>
      <w:pPr>
        <w:pStyle w:val="Heading2"/>
        <w:numPr>
          <w:ilvl w:val="1"/>
          <w:numId w:val="2"/>
        </w:numPr>
        <w:rPr>
          <w:rFonts w:ascii="Calibri" w:hAnsi="Calibri" w:asciiTheme="minorHAnsi" w:hAnsiTheme="minorHAnsi"/>
          <w:color w:val="000000"/>
        </w:rPr>
      </w:pPr>
      <w:bookmarkStart w:id="14" w:name="__RefHeading___Toc413326742"/>
      <w:bookmarkEnd w:id="14"/>
      <w:r>
        <w:rPr>
          <w:rFonts w:ascii="Calibri" w:hAnsi="Calibri" w:asciiTheme="minorHAnsi" w:hAnsiTheme="minorHAnsi"/>
        </w:rPr>
        <w:t>Plano de Software</w:t>
      </w:r>
    </w:p>
    <w:tbl>
      <w:tblPr>
        <w:tblW w:w="9114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67"/>
        <w:gridCol w:w="2836"/>
        <w:gridCol w:w="2551"/>
        <w:gridCol w:w="2059"/>
      </w:tblGrid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Software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Propósito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Ambiente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</w:rPr>
              <w:t>Release/Versão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Git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Controle de Repositório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2.6.3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MS-Office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2010</w:t>
            </w:r>
          </w:p>
        </w:tc>
      </w:tr>
      <w:tr>
        <w:trPr/>
        <w:tc>
          <w:tcPr>
            <w:tcW w:w="166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Libbre Office</w:t>
            </w:r>
          </w:p>
        </w:tc>
        <w:tc>
          <w:tcPr>
            <w:tcW w:w="283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Documentos do Word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Todos</w:t>
            </w:r>
          </w:p>
        </w:tc>
        <w:tc>
          <w:tcPr>
            <w:tcW w:w="20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5.x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GitHub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Acesso ao repositório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IceScrum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Edição do cronograma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2007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Java JDK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Kit básico para o desenvolvimento em Java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1.8.x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JSF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Framework MVC para o desenvolvimento de aplicações Web..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2.2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Hibernate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Framework de persistência.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5.0.x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iReport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IDE para design de relatórios.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5.5.x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JasperReports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Biblioteca responsável em gerar relatórios em PDF.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6.1.x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Eclipse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IDE de desenvolvimento.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4.4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Astah Community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Modelagem de diagramas de dados.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7.0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PGAdmin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Gerenciador de banco de dados PostgreSQL.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1.2</w:t>
            </w:r>
          </w:p>
        </w:tc>
      </w:tr>
      <w:tr>
        <w:trPr/>
        <w:tc>
          <w:tcPr>
            <w:tcW w:w="166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PostgreSQL</w:t>
            </w:r>
          </w:p>
        </w:tc>
        <w:tc>
          <w:tcPr>
            <w:tcW w:w="283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Gerenciador de banco de dados.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9.4.x</w:t>
            </w:r>
          </w:p>
        </w:tc>
      </w:tr>
      <w:tr>
        <w:trPr/>
        <w:tc>
          <w:tcPr>
            <w:tcW w:w="166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TomCat</w:t>
            </w:r>
          </w:p>
        </w:tc>
        <w:tc>
          <w:tcPr>
            <w:tcW w:w="2836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Servidor de Aplicações</w:t>
            </w:r>
          </w:p>
        </w:tc>
        <w:tc>
          <w:tcPr>
            <w:tcW w:w="255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Desenvolvimento</w:t>
            </w:r>
          </w:p>
        </w:tc>
        <w:tc>
          <w:tcPr>
            <w:tcW w:w="20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000000"/>
              </w:rPr>
              <w:t>9.0</w:t>
            </w:r>
          </w:p>
        </w:tc>
      </w:tr>
    </w:tbl>
    <w:p>
      <w:pPr>
        <w:pStyle w:val="Caption1"/>
        <w:rPr/>
      </w:pPr>
      <w:r>
        <w:rPr>
          <w:rFonts w:ascii="Calibri" w:hAnsi="Calibri" w:asciiTheme="minorHAnsi" w:hAnsiTheme="minorHAnsi"/>
          <w:b w:val="false"/>
          <w:bCs w:val="false"/>
          <w:color w:val="000000"/>
        </w:rPr>
        <w:t xml:space="preserve">Tabela </w:t>
      </w:r>
      <w:r>
        <w:rPr>
          <w:rFonts w:ascii="Calibri" w:hAnsi="Calibri" w:asciiTheme="minorHAnsi" w:hAnsiTheme="minorHAnsi"/>
          <w:b w:val="false"/>
          <w:bCs w:val="false"/>
          <w:color w:val="000000"/>
        </w:rPr>
        <w:fldChar w:fldCharType="begin"/>
      </w:r>
      <w:r>
        <w:instrText> SEQ "Tabela" \* ARABIC </w:instrText>
      </w:r>
      <w:r>
        <w:fldChar w:fldCharType="separate"/>
      </w:r>
      <w:r>
        <w:t>1</w:t>
      </w:r>
      <w:r>
        <w:fldChar w:fldCharType="end"/>
      </w:r>
      <w:r>
        <w:rPr>
          <w:rFonts w:ascii="Calibri" w:hAnsi="Calibri" w:asciiTheme="minorHAnsi" w:hAnsiTheme="minorHAnsi"/>
          <w:b w:val="false"/>
          <w:bCs w:val="false"/>
          <w:color w:val="000000"/>
        </w:rPr>
        <w:t xml:space="preserve"> - Plano de Software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Heading1"/>
        <w:numPr>
          <w:ilvl w:val="0"/>
          <w:numId w:val="2"/>
        </w:numPr>
        <w:ind w:left="431" w:hanging="431"/>
        <w:rPr>
          <w:rFonts w:ascii="Calibri" w:hAnsi="Calibri" w:asciiTheme="minorHAnsi" w:hAnsiTheme="minorHAnsi"/>
        </w:rPr>
      </w:pPr>
      <w:bookmarkStart w:id="15" w:name="__RefHeading___Toc413326743"/>
      <w:bookmarkEnd w:id="15"/>
      <w:r>
        <w:rPr>
          <w:rFonts w:ascii="Calibri" w:hAnsi="Calibri" w:asciiTheme="minorHAnsi" w:hAnsiTheme="minorHAnsi"/>
        </w:rPr>
        <w:t>Estrutura de Branches do Projeto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 estratégia de branches para execução do projeto segue o modelo descrito abaixo: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firstLine="709"/>
        <w:jc w:val="center"/>
        <w:rPr>
          <w:rFonts w:ascii="Calibri" w:hAnsi="Calibri" w:asciiTheme="minorHAnsi" w:hAnsiTheme="minorHAnsi"/>
        </w:rPr>
      </w:pPr>
      <w:r>
        <w:rPr/>
        <w:drawing>
          <wp:inline distT="0" distB="0" distL="0" distR="0">
            <wp:extent cx="1924050" cy="36988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 ‘</w:t>
      </w:r>
      <w:r>
        <w:rPr>
          <w:rFonts w:ascii="Calibri" w:hAnsi="Calibri" w:asciiTheme="minorHAnsi" w:hAnsiTheme="minorHAnsi"/>
          <w:i/>
        </w:rPr>
        <w:t>Trunk</w:t>
      </w:r>
      <w:r>
        <w:rPr>
          <w:rFonts w:ascii="Calibri" w:hAnsi="Calibri" w:asciiTheme="minorHAnsi" w:hAnsiTheme="minorHAnsi"/>
        </w:rPr>
        <w:t xml:space="preserve">’ será responsável por conter todas as </w:t>
      </w:r>
      <w:r>
        <w:rPr>
          <w:rFonts w:ascii="Calibri" w:hAnsi="Calibri" w:asciiTheme="minorHAnsi" w:hAnsiTheme="minorHAnsi"/>
          <w:i/>
        </w:rPr>
        <w:t>releases</w:t>
      </w:r>
      <w:r>
        <w:rPr>
          <w:rFonts w:ascii="Calibri" w:hAnsi="Calibri" w:asciiTheme="minorHAnsi" w:hAnsiTheme="minorHAnsi"/>
        </w:rPr>
        <w:t xml:space="preserve"> programadas para o fim de cada iteração.</w:t>
      </w:r>
    </w:p>
    <w:p>
      <w:pPr>
        <w:pStyle w:val="Normal"/>
        <w:ind w:firstLine="709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Os ‘</w:t>
      </w:r>
      <w:r>
        <w:rPr>
          <w:rFonts w:ascii="Calibri" w:hAnsi="Calibri" w:asciiTheme="minorHAnsi" w:hAnsiTheme="minorHAnsi"/>
          <w:i/>
        </w:rPr>
        <w:t>branches’</w:t>
      </w:r>
      <w:r>
        <w:rPr>
          <w:rFonts w:ascii="Calibri" w:hAnsi="Calibri" w:asciiTheme="minorHAnsi" w:hAnsiTheme="minorHAnsi"/>
        </w:rPr>
        <w:t xml:space="preserve"> serão responsáveis por abrigar a evolução do desenvolvimento de cada iteração. Após a finalização do desenvolvimento então, um </w:t>
      </w:r>
      <w:r>
        <w:rPr>
          <w:rFonts w:ascii="Calibri" w:hAnsi="Calibri" w:asciiTheme="minorHAnsi" w:hAnsiTheme="minorHAnsi"/>
          <w:i/>
        </w:rPr>
        <w:t>merge</w:t>
      </w:r>
      <w:r>
        <w:rPr>
          <w:rFonts w:ascii="Calibri" w:hAnsi="Calibri" w:asciiTheme="minorHAnsi" w:hAnsiTheme="minorHAnsi"/>
        </w:rPr>
        <w:t xml:space="preserve"> é feito para integrar o desenvolvimento do </w:t>
      </w:r>
      <w:r>
        <w:rPr>
          <w:rFonts w:ascii="Calibri" w:hAnsi="Calibri" w:asciiTheme="minorHAnsi" w:hAnsiTheme="minorHAnsi"/>
          <w:i/>
        </w:rPr>
        <w:t xml:space="preserve">branch </w:t>
      </w:r>
      <w:r>
        <w:rPr>
          <w:rFonts w:ascii="Calibri" w:hAnsi="Calibri" w:asciiTheme="minorHAnsi" w:hAnsiTheme="minorHAnsi"/>
        </w:rPr>
        <w:t xml:space="preserve">atual ao </w:t>
      </w:r>
      <w:r>
        <w:rPr>
          <w:rFonts w:ascii="Calibri" w:hAnsi="Calibri" w:asciiTheme="minorHAnsi" w:hAnsiTheme="minorHAnsi"/>
          <w:i/>
        </w:rPr>
        <w:t>trunk.</w:t>
      </w:r>
    </w:p>
    <w:p>
      <w:pPr>
        <w:pStyle w:val="Normal"/>
        <w:ind w:firstLine="709"/>
        <w:jc w:val="both"/>
        <w:rPr/>
      </w:pPr>
      <w:r>
        <w:rPr>
          <w:rFonts w:ascii="Calibri" w:hAnsi="Calibri" w:asciiTheme="minorHAnsi" w:hAnsiTheme="minorHAnsi"/>
        </w:rPr>
        <w:t xml:space="preserve">Ao fim do desenvolvimento de cada </w:t>
      </w:r>
      <w:r>
        <w:rPr>
          <w:rFonts w:ascii="Calibri" w:hAnsi="Calibri" w:asciiTheme="minorHAnsi" w:hAnsiTheme="minorHAnsi"/>
          <w:i/>
        </w:rPr>
        <w:t xml:space="preserve">branch </w:t>
      </w:r>
      <w:r>
        <w:rPr>
          <w:rFonts w:ascii="Calibri" w:hAnsi="Calibri" w:asciiTheme="minorHAnsi" w:hAnsiTheme="minorHAnsi"/>
        </w:rPr>
        <w:t xml:space="preserve">serão adicionadas </w:t>
      </w:r>
      <w:r>
        <w:rPr>
          <w:rFonts w:ascii="Calibri" w:hAnsi="Calibri" w:asciiTheme="minorHAnsi" w:hAnsiTheme="minorHAnsi"/>
          <w:i/>
        </w:rPr>
        <w:t xml:space="preserve">tags </w:t>
      </w:r>
      <w:r>
        <w:rPr>
          <w:rFonts w:ascii="Calibri" w:hAnsi="Calibri" w:asciiTheme="minorHAnsi" w:hAnsiTheme="minorHAnsi"/>
        </w:rPr>
        <w:t xml:space="preserve">que farão referências as </w:t>
      </w:r>
      <w:r>
        <w:rPr>
          <w:rFonts w:ascii="Calibri" w:hAnsi="Calibri" w:asciiTheme="minorHAnsi" w:hAnsiTheme="minorHAnsi"/>
          <w:i/>
        </w:rPr>
        <w:t>baselines.</w:t>
      </w:r>
      <w:r>
        <w:rPr>
          <w:rFonts w:ascii="Calibri" w:hAnsi="Calibri" w:asciiTheme="minorHAnsi" w:hAnsiTheme="minorHAnsi"/>
        </w:rPr>
        <w:t xml:space="preserve"> E, após o </w:t>
      </w:r>
      <w:r>
        <w:rPr>
          <w:rFonts w:ascii="Calibri" w:hAnsi="Calibri" w:asciiTheme="minorHAnsi" w:hAnsiTheme="minorHAnsi"/>
          <w:i/>
        </w:rPr>
        <w:t xml:space="preserve">merge </w:t>
      </w:r>
      <w:r>
        <w:rPr>
          <w:rFonts w:ascii="Calibri" w:hAnsi="Calibri" w:asciiTheme="minorHAnsi" w:hAnsiTheme="minorHAnsi"/>
        </w:rPr>
        <w:t xml:space="preserve">ser realizado, </w:t>
      </w:r>
      <w:r>
        <w:rPr>
          <w:rFonts w:ascii="Calibri" w:hAnsi="Calibri" w:asciiTheme="minorHAnsi" w:hAnsiTheme="minorHAnsi"/>
          <w:i/>
        </w:rPr>
        <w:t xml:space="preserve">tags </w:t>
      </w:r>
      <w:r>
        <w:rPr>
          <w:rFonts w:ascii="Calibri" w:hAnsi="Calibri" w:asciiTheme="minorHAnsi" w:hAnsiTheme="minorHAnsi"/>
        </w:rPr>
        <w:t xml:space="preserve">então serão inseridas para referenciar as </w:t>
      </w:r>
      <w:r>
        <w:rPr>
          <w:rFonts w:ascii="Calibri" w:hAnsi="Calibri" w:asciiTheme="minorHAnsi" w:hAnsiTheme="minorHAnsi"/>
          <w:i/>
        </w:rPr>
        <w:t>releases</w:t>
      </w:r>
      <w:r>
        <w:rPr>
          <w:rFonts w:ascii="Calibri" w:hAnsi="Calibri" w:asciiTheme="minorHAnsi" w:hAnsiTheme="minorHAnsi"/>
        </w:rPr>
        <w:t>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701" w:right="1701" w:header="720" w:top="1418" w:footer="720" w:bottom="1259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left"/>
      <w:tblInd w:w="-30" w:type="dxa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65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489"/>
      <w:gridCol w:w="4548"/>
    </w:tblGrid>
    <w:tr>
      <w:trPr/>
      <w:tc>
        <w:tcPr>
          <w:tcW w:w="448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  <w:tcMar>
            <w:left w:w="65" w:type="dxa"/>
          </w:tcMar>
        </w:tcPr>
        <w:p>
          <w:pPr>
            <w:pStyle w:val="Normal"/>
            <w:snapToGrid w:val="false"/>
            <w:rPr/>
          </w:pPr>
          <w:r>
            <w:rPr/>
            <w:t>PGC – Plano de Gerência de Configuração</w:t>
          </w:r>
        </w:p>
      </w:tc>
      <w:tc>
        <w:tcPr>
          <w:tcW w:w="454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color="auto" w:fill="auto" w:val="clear"/>
          <w:tcMar>
            <w:left w:w="65" w:type="dxa"/>
          </w:tcMar>
        </w:tcPr>
        <w:p>
          <w:pPr>
            <w:pStyle w:val="Normal"/>
            <w:snapToGrid w:val="false"/>
            <w:rPr/>
          </w:pPr>
          <w:r>
            <w:rPr/>
            <w:t>Versão: 1.1</w:t>
          </w:r>
        </w:p>
      </w:tc>
    </w:tr>
    <w:tr>
      <w:trPr/>
      <w:tc>
        <w:tcPr>
          <w:tcW w:w="448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  <w:tcMar>
            <w:left w:w="65" w:type="dxa"/>
          </w:tcMar>
        </w:tcPr>
        <w:p>
          <w:pPr>
            <w:pStyle w:val="Normal"/>
            <w:snapToGrid w:val="false"/>
            <w:rPr/>
          </w:pPr>
          <w:r>
            <w:rPr/>
            <w:t>SIGEAS-Sistema de Gerenciamento da Assistência Social</w:t>
          </w:r>
        </w:p>
      </w:tc>
      <w:tc>
        <w:tcPr>
          <w:tcW w:w="454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color="auto" w:fill="auto" w:val="clear"/>
          <w:tcMar>
            <w:left w:w="65" w:type="dxa"/>
          </w:tcMar>
        </w:tcPr>
        <w:p>
          <w:pPr>
            <w:pStyle w:val="Normal"/>
            <w:snapToGrid w:val="false"/>
            <w:rPr/>
          </w:pPr>
          <w:r>
            <w:rPr/>
            <w:t>Data/Hora: 05.12.2015/20h00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rFonts w:cs="Symbol"/>
        <w:color w:val="1F497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1F497D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1F497D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1F497D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4a79"/>
    <w:pPr>
      <w:keepNext/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pt-BR" w:bidi="ar-SA"/>
    </w:rPr>
  </w:style>
  <w:style w:type="paragraph" w:styleId="Heading1">
    <w:name w:val="Heading 1"/>
    <w:basedOn w:val="Normal"/>
    <w:next w:val="Normal"/>
    <w:link w:val="Ttulo1Char"/>
    <w:qFormat/>
    <w:rsid w:val="004a4a79"/>
    <w:pPr>
      <w:numPr>
        <w:ilvl w:val="0"/>
        <w:numId w:val="1"/>
      </w:numPr>
      <w:spacing w:before="120" w:after="120"/>
      <w:ind w:left="431" w:hanging="431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link w:val="Ttulo2Char"/>
    <w:qFormat/>
    <w:rsid w:val="004a4a79"/>
    <w:pPr>
      <w:numPr>
        <w:ilvl w:val="1"/>
        <w:numId w:val="1"/>
      </w:numPr>
      <w:spacing w:before="120" w:after="120"/>
      <w:outlineLvl w:val="1"/>
      <w:outlineLvl w:val="1"/>
    </w:pPr>
    <w:rPr>
      <w:rFonts w:ascii="Arial" w:hAnsi="Arial" w:cs="Arial"/>
      <w:b/>
      <w:bCs/>
      <w:szCs w:val="26"/>
    </w:rPr>
  </w:style>
  <w:style w:type="paragraph" w:styleId="Heading3">
    <w:name w:val="Heading 3"/>
    <w:basedOn w:val="Normal"/>
    <w:next w:val="Normal"/>
    <w:link w:val="Ttulo3Char"/>
    <w:qFormat/>
    <w:rsid w:val="004a4a79"/>
    <w:pPr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4a4a79"/>
    <w:rPr>
      <w:rFonts w:ascii="Arial" w:hAnsi="Arial" w:eastAsia="Times New Roman" w:cs="Arial"/>
      <w:b/>
      <w:bCs/>
      <w:sz w:val="24"/>
      <w:szCs w:val="20"/>
      <w:lang w:eastAsia="zh-CN"/>
    </w:rPr>
  </w:style>
  <w:style w:type="character" w:styleId="Ttulo2Char" w:customStyle="1">
    <w:name w:val="Título 2 Char"/>
    <w:basedOn w:val="DefaultParagraphFont"/>
    <w:link w:val="Ttulo2"/>
    <w:qFormat/>
    <w:rsid w:val="004a4a79"/>
    <w:rPr>
      <w:rFonts w:ascii="Arial" w:hAnsi="Arial" w:eastAsia="Times New Roman" w:cs="Arial"/>
      <w:b/>
      <w:bCs/>
      <w:sz w:val="24"/>
      <w:szCs w:val="26"/>
      <w:lang w:eastAsia="zh-CN"/>
    </w:rPr>
  </w:style>
  <w:style w:type="character" w:styleId="Ttulo3Char" w:customStyle="1">
    <w:name w:val="Título 3 Char"/>
    <w:basedOn w:val="DefaultParagraphFont"/>
    <w:link w:val="Ttulo3"/>
    <w:qFormat/>
    <w:rsid w:val="004a4a79"/>
    <w:rPr>
      <w:rFonts w:ascii="Arial" w:hAnsi="Arial" w:eastAsia="Times New Roman" w:cs="Arial"/>
      <w:b/>
      <w:bCs/>
      <w:sz w:val="24"/>
      <w:szCs w:val="26"/>
      <w:lang w:eastAsia="zh-CN"/>
    </w:rPr>
  </w:style>
  <w:style w:type="character" w:styleId="InternetLink">
    <w:name w:val="Internet Link"/>
    <w:rsid w:val="004a4a79"/>
    <w:rPr>
      <w:color w:val="0000FF"/>
      <w:u w:val="single"/>
    </w:rPr>
  </w:style>
  <w:style w:type="character" w:styleId="Emphasis">
    <w:name w:val="Emphasis"/>
    <w:qFormat/>
    <w:rsid w:val="004a4a79"/>
    <w:rPr>
      <w:i/>
    </w:rPr>
  </w:style>
  <w:style w:type="character" w:styleId="IndexLink" w:customStyle="1">
    <w:name w:val="Index Link"/>
    <w:qFormat/>
    <w:rsid w:val="004a4a79"/>
    <w:rPr/>
  </w:style>
  <w:style w:type="character" w:styleId="CabealhoChar" w:customStyle="1">
    <w:name w:val="Cabeçalho Char"/>
    <w:basedOn w:val="DefaultParagraphFont"/>
    <w:link w:val="Cabealho"/>
    <w:qFormat/>
    <w:rsid w:val="004a4a7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RodapChar" w:customStyle="1">
    <w:name w:val="Rodapé Char"/>
    <w:basedOn w:val="DefaultParagraphFont"/>
    <w:link w:val="Rodap"/>
    <w:qFormat/>
    <w:rsid w:val="004a4a7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4a4a7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423f2"/>
    <w:rPr>
      <w:rFonts w:ascii="Segoe UI" w:hAnsi="Segoe UI" w:eastAsia="Times New Roman" w:cs="Segoe UI"/>
      <w:sz w:val="18"/>
      <w:szCs w:val="18"/>
      <w:lang w:eastAsia="zh-CN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  <w:color w:val="000000"/>
    </w:rPr>
  </w:style>
  <w:style w:type="character" w:styleId="ListLabel3">
    <w:name w:val="ListLabel 3"/>
    <w:qFormat/>
    <w:rPr>
      <w:rFonts w:cs="Symbol"/>
      <w:color w:val="1F497D"/>
    </w:rPr>
  </w:style>
  <w:style w:type="character" w:styleId="ListLabel4">
    <w:name w:val="ListLabel 4"/>
    <w:qFormat/>
    <w:rPr>
      <w:rFonts w:cs="OpenSymbol"/>
      <w:color w:val="1F497D"/>
    </w:rPr>
  </w:style>
  <w:style w:type="character" w:styleId="ListLabel5">
    <w:name w:val="ListLabel 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4a4a79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TextBody">
    <w:name w:val="Text Body"/>
    <w:basedOn w:val="Normal"/>
    <w:link w:val="CorpodetextoChar"/>
    <w:uiPriority w:val="99"/>
    <w:semiHidden/>
    <w:unhideWhenUsed/>
    <w:rsid w:val="004a4a79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rsid w:val="004a4a79"/>
    <w:pPr/>
    <w:rPr>
      <w:b/>
      <w:bCs/>
      <w:sz w:val="20"/>
      <w:szCs w:val="20"/>
    </w:rPr>
  </w:style>
  <w:style w:type="paragraph" w:styleId="Intodru" w:customStyle="1">
    <w:name w:val="Intodru"/>
    <w:basedOn w:val="Normal"/>
    <w:next w:val="Normal"/>
    <w:qFormat/>
    <w:rsid w:val="004a4a79"/>
    <w:pPr>
      <w:overflowPunct w:val="true"/>
      <w:spacing w:before="120" w:after="120"/>
      <w:jc w:val="both"/>
      <w:textAlignment w:val="baseline"/>
    </w:pPr>
    <w:rPr>
      <w:b/>
      <w:sz w:val="36"/>
      <w:szCs w:val="20"/>
    </w:rPr>
  </w:style>
  <w:style w:type="paragraph" w:styleId="Contents1">
    <w:name w:val="Contents 1"/>
    <w:basedOn w:val="Normal"/>
    <w:next w:val="Normal"/>
    <w:rsid w:val="004a4a79"/>
    <w:pPr/>
    <w:rPr/>
  </w:style>
  <w:style w:type="paragraph" w:styleId="Contents2">
    <w:name w:val="Contents 2"/>
    <w:basedOn w:val="Normal"/>
    <w:next w:val="Normal"/>
    <w:rsid w:val="004a4a79"/>
    <w:pPr>
      <w:ind w:left="240" w:hanging="0"/>
    </w:pPr>
    <w:rPr/>
  </w:style>
  <w:style w:type="paragraph" w:styleId="Contents3">
    <w:name w:val="Contents 3"/>
    <w:basedOn w:val="Normal"/>
    <w:next w:val="Normal"/>
    <w:rsid w:val="004a4a79"/>
    <w:pPr>
      <w:ind w:left="480" w:hanging="0"/>
    </w:pPr>
    <w:rPr/>
  </w:style>
  <w:style w:type="paragraph" w:styleId="Header">
    <w:name w:val="Header"/>
    <w:basedOn w:val="Normal"/>
    <w:link w:val="CabealhoChar"/>
    <w:rsid w:val="004a4a79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har"/>
    <w:rsid w:val="004a4a79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423f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LibreOffice/5.0.3.2$Linux_X86_64 LibreOffice_project/e5f16313668ac592c1bfb310f4390624e3dbfb75</Application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2015-12-05T22:57:00Z</dcterms:created>
  <dc:creator>Luiz Antonio Pereira</dc:creator>
  <dc:language>en-US</dc:language>
  <cp:lastModifiedBy>Luiz Pereira</cp:lastModifiedBy>
  <dcterms:modified xsi:type="dcterms:W3CDTF">2016-01-20T15:59:39Z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